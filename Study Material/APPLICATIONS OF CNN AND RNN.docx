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5517D" w14:textId="26FFB5C5" w:rsidR="00A9204E" w:rsidRDefault="0011339C" w:rsidP="0011339C">
      <w:pPr>
        <w:jc w:val="center"/>
        <w:rPr>
          <w:lang w:val="en-IN"/>
        </w:rPr>
      </w:pPr>
      <w:r>
        <w:rPr>
          <w:lang w:val="en-IN"/>
        </w:rPr>
        <w:t>APPLICATIONS OF CNN AND RNN</w:t>
      </w:r>
    </w:p>
    <w:p w14:paraId="31861B0E" w14:textId="77777777" w:rsidR="0011339C" w:rsidRDefault="0011339C" w:rsidP="0011339C">
      <w:pPr>
        <w:rPr>
          <w:lang w:val="en-IN"/>
        </w:rPr>
      </w:pPr>
    </w:p>
    <w:p w14:paraId="2FE71CBB" w14:textId="1A6A240A" w:rsidR="0011339C" w:rsidRDefault="0011339C" w:rsidP="0011339C">
      <w:pPr>
        <w:rPr>
          <w:lang w:val="en-IN"/>
        </w:rPr>
      </w:pPr>
      <w:r>
        <w:rPr>
          <w:lang w:val="en-IN"/>
        </w:rPr>
        <w:t>APPLICATIONS OF CNN:</w:t>
      </w:r>
    </w:p>
    <w:p w14:paraId="028779E6" w14:textId="77777777" w:rsidR="0011339C" w:rsidRDefault="0011339C" w:rsidP="0011339C">
      <w:pPr>
        <w:rPr>
          <w:lang w:val="en-IN"/>
        </w:rPr>
      </w:pPr>
    </w:p>
    <w:p w14:paraId="2DAAC2A0" w14:textId="7E6EEF34" w:rsidR="0011339C" w:rsidRPr="0011339C" w:rsidRDefault="0011339C" w:rsidP="0011339C">
      <w:pPr>
        <w:pStyle w:val="ListParagraph"/>
        <w:numPr>
          <w:ilvl w:val="0"/>
          <w:numId w:val="24"/>
        </w:numPr>
        <w:rPr>
          <w:lang w:val="en-IN"/>
        </w:rPr>
      </w:pPr>
      <w:r w:rsidRPr="0011339C">
        <w:rPr>
          <w:b/>
          <w:bCs/>
          <w:lang w:val="en-IN"/>
        </w:rPr>
        <w:t>Image Classification</w:t>
      </w:r>
      <w:r w:rsidRPr="0011339C">
        <w:rPr>
          <w:lang w:val="en-IN"/>
        </w:rPr>
        <w:t>: CNNs excel in image classification tasks, where they can learn and recognize patterns and features in images. They have been extensively used in tasks such as object recognition, facial recognition, and scene classification.</w:t>
      </w:r>
    </w:p>
    <w:p w14:paraId="0AF92C8D" w14:textId="77777777" w:rsidR="0011339C" w:rsidRPr="0011339C" w:rsidRDefault="0011339C" w:rsidP="0011339C">
      <w:pPr>
        <w:rPr>
          <w:lang w:val="en-IN"/>
        </w:rPr>
      </w:pPr>
    </w:p>
    <w:p w14:paraId="142EC816" w14:textId="712EF893" w:rsidR="0011339C" w:rsidRPr="0011339C" w:rsidRDefault="0011339C" w:rsidP="0011339C">
      <w:pPr>
        <w:pStyle w:val="ListParagraph"/>
        <w:numPr>
          <w:ilvl w:val="0"/>
          <w:numId w:val="24"/>
        </w:numPr>
        <w:rPr>
          <w:lang w:val="en-IN"/>
        </w:rPr>
      </w:pPr>
      <w:r w:rsidRPr="0011339C">
        <w:rPr>
          <w:b/>
          <w:bCs/>
          <w:lang w:val="en-IN"/>
        </w:rPr>
        <w:t>Object Detection:</w:t>
      </w:r>
      <w:r w:rsidRPr="0011339C">
        <w:rPr>
          <w:lang w:val="en-IN"/>
        </w:rPr>
        <w:t xml:space="preserve"> CNNs are widely employed in object detection tasks, which involve identifying and localizing multiple objects within an image. Applications include self-driving cars, surveillance systems, and robotics.</w:t>
      </w:r>
    </w:p>
    <w:p w14:paraId="61BEA392" w14:textId="77777777" w:rsidR="0011339C" w:rsidRPr="0011339C" w:rsidRDefault="0011339C" w:rsidP="0011339C">
      <w:pPr>
        <w:rPr>
          <w:lang w:val="en-IN"/>
        </w:rPr>
      </w:pPr>
    </w:p>
    <w:p w14:paraId="6995FEFD" w14:textId="4D6BD633" w:rsidR="0011339C" w:rsidRPr="0011339C" w:rsidRDefault="0011339C" w:rsidP="0011339C">
      <w:pPr>
        <w:pStyle w:val="ListParagraph"/>
        <w:numPr>
          <w:ilvl w:val="0"/>
          <w:numId w:val="24"/>
        </w:numPr>
        <w:rPr>
          <w:lang w:val="en-IN"/>
        </w:rPr>
      </w:pPr>
      <w:r w:rsidRPr="0011339C">
        <w:rPr>
          <w:b/>
          <w:bCs/>
          <w:lang w:val="en-IN"/>
        </w:rPr>
        <w:t>Image Segmentation</w:t>
      </w:r>
      <w:r w:rsidRPr="0011339C">
        <w:rPr>
          <w:lang w:val="en-IN"/>
        </w:rPr>
        <w:t>: CNNs can segment images by assigning class labels to individual pixels, creating pixel-level masks for objects within an image. This is useful in medical imaging, autonomous vehicles, and image editing.</w:t>
      </w:r>
    </w:p>
    <w:p w14:paraId="3A641FC7" w14:textId="77777777" w:rsidR="0011339C" w:rsidRPr="0011339C" w:rsidRDefault="0011339C" w:rsidP="0011339C">
      <w:pPr>
        <w:rPr>
          <w:lang w:val="en-IN"/>
        </w:rPr>
      </w:pPr>
    </w:p>
    <w:p w14:paraId="2E23F667" w14:textId="36C5A02B" w:rsidR="0011339C" w:rsidRPr="0011339C" w:rsidRDefault="0011339C" w:rsidP="0011339C">
      <w:pPr>
        <w:pStyle w:val="ListParagraph"/>
        <w:numPr>
          <w:ilvl w:val="0"/>
          <w:numId w:val="24"/>
        </w:numPr>
        <w:rPr>
          <w:lang w:val="en-IN"/>
        </w:rPr>
      </w:pPr>
      <w:r w:rsidRPr="0011339C">
        <w:rPr>
          <w:b/>
          <w:bCs/>
          <w:lang w:val="en-IN"/>
        </w:rPr>
        <w:t>Video Analysis:</w:t>
      </w:r>
      <w:r w:rsidRPr="0011339C">
        <w:rPr>
          <w:lang w:val="en-IN"/>
        </w:rPr>
        <w:t xml:space="preserve"> CNNs can process videos by </w:t>
      </w:r>
      <w:proofErr w:type="spellStart"/>
      <w:r w:rsidRPr="0011339C">
        <w:rPr>
          <w:lang w:val="en-IN"/>
        </w:rPr>
        <w:t>analyzing</w:t>
      </w:r>
      <w:proofErr w:type="spellEnd"/>
      <w:r w:rsidRPr="0011339C">
        <w:rPr>
          <w:lang w:val="en-IN"/>
        </w:rPr>
        <w:t xml:space="preserve"> individual frames or sequences of frames. They have applications in action recognition, video surveillance, and video captioning.</w:t>
      </w:r>
    </w:p>
    <w:p w14:paraId="34B0907B" w14:textId="77777777" w:rsidR="0011339C" w:rsidRPr="0011339C" w:rsidRDefault="0011339C" w:rsidP="0011339C">
      <w:pPr>
        <w:rPr>
          <w:lang w:val="en-IN"/>
        </w:rPr>
      </w:pPr>
    </w:p>
    <w:p w14:paraId="74A387F6" w14:textId="0989DD45" w:rsidR="0011339C" w:rsidRPr="0011339C" w:rsidRDefault="0011339C" w:rsidP="0011339C">
      <w:pPr>
        <w:pStyle w:val="ListParagraph"/>
        <w:numPr>
          <w:ilvl w:val="0"/>
          <w:numId w:val="24"/>
        </w:numPr>
        <w:rPr>
          <w:lang w:val="en-IN"/>
        </w:rPr>
      </w:pPr>
      <w:r w:rsidRPr="0011339C">
        <w:rPr>
          <w:b/>
          <w:bCs/>
          <w:lang w:val="en-IN"/>
        </w:rPr>
        <w:t>Medical Diagnosis</w:t>
      </w:r>
      <w:r w:rsidRPr="0011339C">
        <w:rPr>
          <w:lang w:val="en-IN"/>
        </w:rPr>
        <w:t xml:space="preserve">: CNNs are used in medical imaging tasks like detecting </w:t>
      </w:r>
      <w:proofErr w:type="spellStart"/>
      <w:r w:rsidRPr="0011339C">
        <w:rPr>
          <w:lang w:val="en-IN"/>
        </w:rPr>
        <w:t>tumors</w:t>
      </w:r>
      <w:proofErr w:type="spellEnd"/>
      <w:r w:rsidRPr="0011339C">
        <w:rPr>
          <w:lang w:val="en-IN"/>
        </w:rPr>
        <w:t xml:space="preserve">, </w:t>
      </w:r>
      <w:proofErr w:type="spellStart"/>
      <w:r w:rsidRPr="0011339C">
        <w:rPr>
          <w:lang w:val="en-IN"/>
        </w:rPr>
        <w:t>analyzing</w:t>
      </w:r>
      <w:proofErr w:type="spellEnd"/>
      <w:r w:rsidRPr="0011339C">
        <w:rPr>
          <w:lang w:val="en-IN"/>
        </w:rPr>
        <w:t xml:space="preserve"> X-rays, and classifying diseases. They can help in automating diagnosis and improving accuracy.</w:t>
      </w:r>
    </w:p>
    <w:p w14:paraId="40A3DAEF" w14:textId="77777777" w:rsidR="0011339C" w:rsidRPr="0011339C" w:rsidRDefault="0011339C" w:rsidP="0011339C">
      <w:pPr>
        <w:rPr>
          <w:lang w:val="en-IN"/>
        </w:rPr>
      </w:pPr>
    </w:p>
    <w:p w14:paraId="40E43FFF" w14:textId="02489FAE" w:rsidR="0011339C" w:rsidRDefault="0011339C" w:rsidP="0011339C">
      <w:pPr>
        <w:pStyle w:val="ListParagraph"/>
        <w:numPr>
          <w:ilvl w:val="0"/>
          <w:numId w:val="24"/>
        </w:numPr>
        <w:rPr>
          <w:lang w:val="en-IN"/>
        </w:rPr>
      </w:pPr>
      <w:r w:rsidRPr="0011339C">
        <w:rPr>
          <w:b/>
          <w:bCs/>
          <w:lang w:val="en-IN"/>
        </w:rPr>
        <w:t>Natural Language Processing (NLP</w:t>
      </w:r>
      <w:r w:rsidRPr="0011339C">
        <w:rPr>
          <w:lang w:val="en-IN"/>
        </w:rPr>
        <w:t>): While RNNs are commonly used for NLP, CNNs can also be applied to text classification tasks such as sentiment analysis, spam detection, and topic categorization. By treating text as a 1D signal, CNNs can capture local patterns effectively.</w:t>
      </w:r>
    </w:p>
    <w:p w14:paraId="4AF48D60" w14:textId="77777777" w:rsidR="0011339C" w:rsidRDefault="0011339C" w:rsidP="0011339C">
      <w:pPr>
        <w:rPr>
          <w:lang w:val="en-IN"/>
        </w:rPr>
      </w:pPr>
    </w:p>
    <w:p w14:paraId="668ED85B" w14:textId="7B4C846F" w:rsidR="0011339C" w:rsidRPr="0011339C" w:rsidRDefault="0011339C" w:rsidP="0011339C">
      <w:pPr>
        <w:rPr>
          <w:b/>
          <w:bCs/>
          <w:lang w:val="en-IN"/>
        </w:rPr>
      </w:pPr>
      <w:r w:rsidRPr="0011339C">
        <w:rPr>
          <w:b/>
          <w:bCs/>
          <w:lang w:val="en-IN"/>
        </w:rPr>
        <w:t>APPLICATIONS OF RNN:</w:t>
      </w:r>
    </w:p>
    <w:p w14:paraId="2516782B" w14:textId="77777777" w:rsidR="0011339C" w:rsidRDefault="0011339C" w:rsidP="0011339C">
      <w:pPr>
        <w:rPr>
          <w:lang w:val="en-IN"/>
        </w:rPr>
      </w:pPr>
    </w:p>
    <w:p w14:paraId="0B6E999F" w14:textId="3E8E771E" w:rsidR="0011339C" w:rsidRPr="0011339C" w:rsidRDefault="0011339C" w:rsidP="0011339C">
      <w:pPr>
        <w:pStyle w:val="ListParagraph"/>
        <w:numPr>
          <w:ilvl w:val="0"/>
          <w:numId w:val="27"/>
        </w:numPr>
        <w:rPr>
          <w:lang w:val="en-IN"/>
        </w:rPr>
      </w:pPr>
      <w:r w:rsidRPr="0011339C">
        <w:rPr>
          <w:b/>
          <w:bCs/>
          <w:lang w:val="en-IN"/>
        </w:rPr>
        <w:t>Speech Recognition</w:t>
      </w:r>
      <w:r w:rsidRPr="0011339C">
        <w:rPr>
          <w:lang w:val="en-IN"/>
        </w:rPr>
        <w:t>: RNNs are widely used in automatic speech recognition systems, where they can model temporal dependencies in audio data. They are also utilized in voice assistants and transcription services.</w:t>
      </w:r>
    </w:p>
    <w:p w14:paraId="2D082D2C" w14:textId="77777777" w:rsidR="0011339C" w:rsidRPr="0011339C" w:rsidRDefault="0011339C" w:rsidP="0011339C">
      <w:pPr>
        <w:rPr>
          <w:lang w:val="en-IN"/>
        </w:rPr>
      </w:pPr>
    </w:p>
    <w:p w14:paraId="2DB9C49B" w14:textId="392E092A" w:rsidR="0011339C" w:rsidRPr="0011339C" w:rsidRDefault="0011339C" w:rsidP="0011339C">
      <w:pPr>
        <w:pStyle w:val="ListParagraph"/>
        <w:numPr>
          <w:ilvl w:val="0"/>
          <w:numId w:val="27"/>
        </w:numPr>
        <w:rPr>
          <w:lang w:val="en-IN"/>
        </w:rPr>
      </w:pPr>
      <w:r w:rsidRPr="0011339C">
        <w:rPr>
          <w:b/>
          <w:bCs/>
          <w:lang w:val="en-IN"/>
        </w:rPr>
        <w:t>Natural Language Processing (NLP):</w:t>
      </w:r>
      <w:r w:rsidRPr="0011339C">
        <w:rPr>
          <w:lang w:val="en-IN"/>
        </w:rPr>
        <w:t xml:space="preserve"> RNNs have been fundamental in many NLP tasks, including language </w:t>
      </w:r>
      <w:proofErr w:type="spellStart"/>
      <w:r w:rsidRPr="0011339C">
        <w:rPr>
          <w:lang w:val="en-IN"/>
        </w:rPr>
        <w:t>modeling</w:t>
      </w:r>
      <w:proofErr w:type="spellEnd"/>
      <w:r w:rsidRPr="0011339C">
        <w:rPr>
          <w:lang w:val="en-IN"/>
        </w:rPr>
        <w:t>, machine translation, text generation, sentiment analysis, question answering, and named entity recognition.</w:t>
      </w:r>
    </w:p>
    <w:p w14:paraId="4AB83D0F" w14:textId="77777777" w:rsidR="0011339C" w:rsidRPr="0011339C" w:rsidRDefault="0011339C" w:rsidP="0011339C">
      <w:pPr>
        <w:rPr>
          <w:lang w:val="en-IN"/>
        </w:rPr>
      </w:pPr>
    </w:p>
    <w:p w14:paraId="190B3E9F" w14:textId="34D8D4CE" w:rsidR="0011339C" w:rsidRPr="0011339C" w:rsidRDefault="0011339C" w:rsidP="0011339C">
      <w:pPr>
        <w:pStyle w:val="ListParagraph"/>
        <w:numPr>
          <w:ilvl w:val="0"/>
          <w:numId w:val="27"/>
        </w:numPr>
        <w:rPr>
          <w:lang w:val="en-IN"/>
        </w:rPr>
      </w:pPr>
      <w:r w:rsidRPr="0011339C">
        <w:rPr>
          <w:b/>
          <w:bCs/>
          <w:lang w:val="en-IN"/>
        </w:rPr>
        <w:t>Time Series Analysis</w:t>
      </w:r>
      <w:r w:rsidRPr="0011339C">
        <w:rPr>
          <w:lang w:val="en-IN"/>
        </w:rPr>
        <w:t xml:space="preserve">: RNNs are particularly useful for </w:t>
      </w:r>
      <w:proofErr w:type="spellStart"/>
      <w:r w:rsidRPr="0011339C">
        <w:rPr>
          <w:lang w:val="en-IN"/>
        </w:rPr>
        <w:t>analyzing</w:t>
      </w:r>
      <w:proofErr w:type="spellEnd"/>
      <w:r w:rsidRPr="0011339C">
        <w:rPr>
          <w:lang w:val="en-IN"/>
        </w:rPr>
        <w:t xml:space="preserve"> time-dependent data, such as stock market predictions, weather forecasting, and energy load forecasting. They can capture temporal patterns and dependencies in the data.</w:t>
      </w:r>
    </w:p>
    <w:p w14:paraId="5F6E08E4" w14:textId="77777777" w:rsidR="0011339C" w:rsidRPr="0011339C" w:rsidRDefault="0011339C" w:rsidP="0011339C">
      <w:pPr>
        <w:rPr>
          <w:lang w:val="en-IN"/>
        </w:rPr>
      </w:pPr>
    </w:p>
    <w:p w14:paraId="1B57F656" w14:textId="7B30AFAE" w:rsidR="0011339C" w:rsidRPr="0011339C" w:rsidRDefault="0011339C" w:rsidP="0011339C">
      <w:pPr>
        <w:pStyle w:val="ListParagraph"/>
        <w:numPr>
          <w:ilvl w:val="0"/>
          <w:numId w:val="27"/>
        </w:numPr>
        <w:rPr>
          <w:lang w:val="en-IN"/>
        </w:rPr>
      </w:pPr>
      <w:r w:rsidRPr="0011339C">
        <w:rPr>
          <w:b/>
          <w:bCs/>
          <w:lang w:val="en-IN"/>
        </w:rPr>
        <w:t>Handwriting Recognition:</w:t>
      </w:r>
      <w:r w:rsidRPr="0011339C">
        <w:rPr>
          <w:lang w:val="en-IN"/>
        </w:rPr>
        <w:t xml:space="preserve"> RNNs have been successfully applied to handwriting recognition tasks, such as recognizing handwritten text and converting it into machine-readable format.</w:t>
      </w:r>
    </w:p>
    <w:p w14:paraId="1891FD1D" w14:textId="77777777" w:rsidR="0011339C" w:rsidRPr="0011339C" w:rsidRDefault="0011339C" w:rsidP="0011339C">
      <w:pPr>
        <w:rPr>
          <w:lang w:val="en-IN"/>
        </w:rPr>
      </w:pPr>
    </w:p>
    <w:p w14:paraId="33A7FA08" w14:textId="20B4B772" w:rsidR="0011339C" w:rsidRPr="0011339C" w:rsidRDefault="0011339C" w:rsidP="0011339C">
      <w:pPr>
        <w:pStyle w:val="ListParagraph"/>
        <w:numPr>
          <w:ilvl w:val="0"/>
          <w:numId w:val="27"/>
        </w:numPr>
        <w:rPr>
          <w:lang w:val="en-IN"/>
        </w:rPr>
      </w:pPr>
      <w:r w:rsidRPr="0011339C">
        <w:rPr>
          <w:b/>
          <w:bCs/>
          <w:lang w:val="en-IN"/>
        </w:rPr>
        <w:t>Music Generation:</w:t>
      </w:r>
      <w:r w:rsidRPr="0011339C">
        <w:rPr>
          <w:lang w:val="en-IN"/>
        </w:rPr>
        <w:t xml:space="preserve"> RNNs can learn patterns in musical sequences and generate new music compositions. They have been used to create melodies, harmonies, and even generate entire songs.</w:t>
      </w:r>
    </w:p>
    <w:p w14:paraId="4E2FDD19" w14:textId="77777777" w:rsidR="0011339C" w:rsidRPr="0011339C" w:rsidRDefault="0011339C" w:rsidP="0011339C">
      <w:pPr>
        <w:rPr>
          <w:lang w:val="en-IN"/>
        </w:rPr>
      </w:pPr>
    </w:p>
    <w:p w14:paraId="09C72B54" w14:textId="633BD9E8" w:rsidR="0011339C" w:rsidRPr="0011339C" w:rsidRDefault="0011339C" w:rsidP="0011339C">
      <w:pPr>
        <w:pStyle w:val="ListParagraph"/>
        <w:numPr>
          <w:ilvl w:val="0"/>
          <w:numId w:val="27"/>
        </w:numPr>
        <w:rPr>
          <w:lang w:val="en-IN"/>
        </w:rPr>
      </w:pPr>
      <w:r w:rsidRPr="0011339C">
        <w:rPr>
          <w:b/>
          <w:bCs/>
          <w:lang w:val="en-IN"/>
        </w:rPr>
        <w:lastRenderedPageBreak/>
        <w:t>Video Analysis</w:t>
      </w:r>
      <w:r w:rsidRPr="0011339C">
        <w:rPr>
          <w:lang w:val="en-IN"/>
        </w:rPr>
        <w:t>: RNNs can model sequential dependencies in videos and make predictions or generate video captions. They are also used for tasks like action recognition, video captioning, and video synthesis.</w:t>
      </w:r>
    </w:p>
    <w:sectPr w:rsidR="0011339C" w:rsidRPr="00113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677E9D"/>
    <w:multiLevelType w:val="hybridMultilevel"/>
    <w:tmpl w:val="0AD87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DAD22D9"/>
    <w:multiLevelType w:val="hybridMultilevel"/>
    <w:tmpl w:val="A7A01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FE22CFC"/>
    <w:multiLevelType w:val="hybridMultilevel"/>
    <w:tmpl w:val="1318E6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2091D21"/>
    <w:multiLevelType w:val="hybridMultilevel"/>
    <w:tmpl w:val="01C42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842041201">
    <w:abstractNumId w:val="21"/>
  </w:num>
  <w:num w:numId="2" w16cid:durableId="728306323">
    <w:abstractNumId w:val="12"/>
  </w:num>
  <w:num w:numId="3" w16cid:durableId="1557594276">
    <w:abstractNumId w:val="10"/>
  </w:num>
  <w:num w:numId="4" w16cid:durableId="1877883959">
    <w:abstractNumId w:val="24"/>
  </w:num>
  <w:num w:numId="5" w16cid:durableId="666136501">
    <w:abstractNumId w:val="13"/>
  </w:num>
  <w:num w:numId="6" w16cid:durableId="1688366501">
    <w:abstractNumId w:val="16"/>
  </w:num>
  <w:num w:numId="7" w16cid:durableId="2032802824">
    <w:abstractNumId w:val="19"/>
  </w:num>
  <w:num w:numId="8" w16cid:durableId="1259825143">
    <w:abstractNumId w:val="9"/>
  </w:num>
  <w:num w:numId="9" w16cid:durableId="1735396816">
    <w:abstractNumId w:val="7"/>
  </w:num>
  <w:num w:numId="10" w16cid:durableId="1887789028">
    <w:abstractNumId w:val="6"/>
  </w:num>
  <w:num w:numId="11" w16cid:durableId="940407481">
    <w:abstractNumId w:val="5"/>
  </w:num>
  <w:num w:numId="12" w16cid:durableId="368147236">
    <w:abstractNumId w:val="4"/>
  </w:num>
  <w:num w:numId="13" w16cid:durableId="1515610562">
    <w:abstractNumId w:val="8"/>
  </w:num>
  <w:num w:numId="14" w16cid:durableId="713892572">
    <w:abstractNumId w:val="3"/>
  </w:num>
  <w:num w:numId="15" w16cid:durableId="1871184643">
    <w:abstractNumId w:val="2"/>
  </w:num>
  <w:num w:numId="16" w16cid:durableId="1235969771">
    <w:abstractNumId w:val="1"/>
  </w:num>
  <w:num w:numId="17" w16cid:durableId="1484739549">
    <w:abstractNumId w:val="0"/>
  </w:num>
  <w:num w:numId="18" w16cid:durableId="1281381022">
    <w:abstractNumId w:val="14"/>
  </w:num>
  <w:num w:numId="19" w16cid:durableId="1051417052">
    <w:abstractNumId w:val="15"/>
  </w:num>
  <w:num w:numId="20" w16cid:durableId="2086222313">
    <w:abstractNumId w:val="22"/>
  </w:num>
  <w:num w:numId="21" w16cid:durableId="575365654">
    <w:abstractNumId w:val="18"/>
  </w:num>
  <w:num w:numId="22" w16cid:durableId="1802504304">
    <w:abstractNumId w:val="11"/>
  </w:num>
  <w:num w:numId="23" w16cid:durableId="86468967">
    <w:abstractNumId w:val="26"/>
  </w:num>
  <w:num w:numId="24" w16cid:durableId="2137596759">
    <w:abstractNumId w:val="23"/>
  </w:num>
  <w:num w:numId="25" w16cid:durableId="535965000">
    <w:abstractNumId w:val="20"/>
  </w:num>
  <w:num w:numId="26" w16cid:durableId="833644981">
    <w:abstractNumId w:val="17"/>
  </w:num>
  <w:num w:numId="27" w16cid:durableId="16664764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39C"/>
    <w:rsid w:val="0011339C"/>
    <w:rsid w:val="00645252"/>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93BB2"/>
  <w15:chartTrackingRefBased/>
  <w15:docId w15:val="{C58B7D92-EB59-4FAF-BFD8-0AAD28DA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113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72930">
      <w:bodyDiv w:val="1"/>
      <w:marLeft w:val="0"/>
      <w:marRight w:val="0"/>
      <w:marTop w:val="0"/>
      <w:marBottom w:val="0"/>
      <w:divBdr>
        <w:top w:val="none" w:sz="0" w:space="0" w:color="auto"/>
        <w:left w:val="none" w:sz="0" w:space="0" w:color="auto"/>
        <w:bottom w:val="none" w:sz="0" w:space="0" w:color="auto"/>
        <w:right w:val="none" w:sz="0" w:space="0" w:color="auto"/>
      </w:divBdr>
    </w:div>
    <w:div w:id="72962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darajan%20Balaji\AppData\Local\Microsoft\Office\16.0\DTS\en-IN%7bD4E1C40A-6B7C-4ADB-B2C8-6E5A3B1AF090%7d\%7bDE49757B-852D-403A-9A8D-85FF87709D6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{DE49757B-852D-403A-9A8D-85FF87709D6A}tf02786999_win32</Template>
  <TotalTime>6</TotalTime>
  <Pages>2</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Sundarajan Balaji</dc:creator>
  <cp:keywords/>
  <dc:description/>
  <cp:lastModifiedBy>sundarajan rb</cp:lastModifiedBy>
  <cp:revision>1</cp:revision>
  <dcterms:created xsi:type="dcterms:W3CDTF">2023-06-03T03:03:00Z</dcterms:created>
  <dcterms:modified xsi:type="dcterms:W3CDTF">2023-06-03T03:09:00Z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